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7F71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347EFCA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69C6D4C6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BDD9935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F4B4199" w14:textId="77777777"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5205F07" w14:textId="77777777" w:rsidR="00081538" w:rsidRPr="00617FBD" w:rsidRDefault="00B13866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5EA5E38" w14:textId="77777777" w:rsidR="00081538" w:rsidRPr="00617FBD" w:rsidRDefault="00B13866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B2D598B" w14:textId="77777777" w:rsidR="00081538" w:rsidRPr="00617FBD" w:rsidRDefault="00B13866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5D1031B" w14:textId="77777777" w:rsidR="00081538" w:rsidRPr="00617FBD" w:rsidRDefault="00B13866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E712C4D" w14:textId="77777777"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06BD6BCE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2BDD6B9E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876659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23250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4F22C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2F510F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E98BF2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EB0D5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6AD2E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292F0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7FEBE7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2DCE22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DC9142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EBD9FC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A7EA50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3D4E87C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E7CCC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A74E7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79640D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000B2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9B7EAF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FBE2134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0CC46C" w14:textId="77777777"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50D838E0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C14B99D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20ADAD2" w14:textId="77777777"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5795DEA" w14:textId="154BA83E" w:rsidR="003F51CC" w:rsidRPr="008C2396" w:rsidRDefault="00036A8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Second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Chance</w:t>
            </w:r>
          </w:p>
        </w:tc>
      </w:tr>
      <w:tr w:rsidR="00DB73D5" w:rsidRPr="008C2396" w14:paraId="34E56674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221B38C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1F1D0D7" w14:textId="2CECAC17" w:rsidR="006E33C2" w:rsidRPr="008C2396" w:rsidRDefault="00036A8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Página web de venta de productos textiles artesanales y de segunda mano</w:t>
            </w:r>
          </w:p>
        </w:tc>
      </w:tr>
      <w:tr w:rsidR="006E33C2" w:rsidRPr="008C2396" w14:paraId="60662CA0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F983945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DDA07B2" w14:textId="611628F6" w:rsidR="006E33C2" w:rsidRPr="008C2396" w:rsidRDefault="00036A8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25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075B2E6A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4ACAE4C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4B82473" w14:textId="56C91099" w:rsidR="006E33C2" w:rsidRPr="008C2396" w:rsidRDefault="00036A8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Laura Magaña López</w:t>
            </w:r>
          </w:p>
        </w:tc>
      </w:tr>
      <w:tr w:rsidR="00DB73D5" w:rsidRPr="008C2396" w14:paraId="3BC688AA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0105BC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E9E58EF" w14:textId="76FA474C" w:rsidR="006E33C2" w:rsidRPr="008C2396" w:rsidRDefault="00036A8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Diseño Web</w:t>
            </w:r>
          </w:p>
        </w:tc>
      </w:tr>
      <w:tr w:rsidR="006E33C2" w:rsidRPr="008C2396" w14:paraId="41D08290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A75B24E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0463E4B" w14:textId="544E154A" w:rsidR="006E33C2" w:rsidRPr="008C2396" w:rsidRDefault="00036A8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Juan Pérez Sánchez</w:t>
            </w:r>
          </w:p>
        </w:tc>
      </w:tr>
    </w:tbl>
    <w:p w14:paraId="772D9471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2AA4B3DB" w14:textId="77777777"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0B949554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2AAB6F62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E3176E7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6C7A92CC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0DDCD8EC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573F359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9D6186E" w14:textId="251EC9C1" w:rsidR="000D458D" w:rsidRPr="008C2396" w:rsidRDefault="004F27AA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Una página que permita visualizar los productos disponibles en el catálogo y que ofrezca la opción de donar su ropa por un descuento especial en toda la tienda. Además de ofrecer productos en buen estado de segunda mano</w:t>
            </w:r>
          </w:p>
        </w:tc>
      </w:tr>
      <w:tr w:rsidR="00554294" w:rsidRPr="008C2396" w14:paraId="79FEB880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C4B90CB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58415EA4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3BF8F0F9" w14:textId="73EF4D77" w:rsidR="00554294" w:rsidRPr="008C2396" w:rsidRDefault="004F27AA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página llevará </w:t>
            </w:r>
            <w:r w:rsidR="0084650A">
              <w:rPr>
                <w:rFonts w:ascii="Arial" w:hAnsi="Arial" w:cs="Arial"/>
                <w:color w:val="A6A6A6"/>
                <w:sz w:val="22"/>
                <w:szCs w:val="22"/>
              </w:rPr>
              <w:t>imágenes de los productos con el precio visible. El menú se manejará en tablas desplegables y de diseño minimalista y elegante.</w:t>
            </w:r>
            <w:r w:rsidR="0055429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</w:tbl>
    <w:p w14:paraId="5ED89FC7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37768C34" w14:textId="77777777"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9ED8AD8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08F46626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2FF85F1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FC222A0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15B7372F" w14:textId="183F2CC5" w:rsidR="007650F9" w:rsidRPr="008C2396" w:rsidRDefault="00E45C7F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F45E0F">
        <w:rPr>
          <w:rFonts w:ascii="Arial" w:hAnsi="Arial" w:cs="Arial"/>
          <w:b/>
          <w:bCs/>
          <w:sz w:val="22"/>
          <w:szCs w:val="22"/>
        </w:rPr>
        <w:t>Laura Magaña</w:t>
      </w:r>
    </w:p>
    <w:p w14:paraId="30CCBE7F" w14:textId="36C9ED1F" w:rsidR="00CF1DBE" w:rsidRPr="008C2396" w:rsidRDefault="00115130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F45E0F">
        <w:rPr>
          <w:rFonts w:ascii="Arial" w:hAnsi="Arial" w:cs="Arial"/>
          <w:b/>
          <w:bCs/>
          <w:sz w:val="22"/>
          <w:szCs w:val="22"/>
        </w:rPr>
        <w:t xml:space="preserve">Oficina IT </w:t>
      </w:r>
      <w:proofErr w:type="spellStart"/>
      <w:r w:rsidR="00F45E0F">
        <w:rPr>
          <w:rFonts w:ascii="Arial" w:hAnsi="Arial" w:cs="Arial"/>
          <w:b/>
          <w:bCs/>
          <w:sz w:val="22"/>
          <w:szCs w:val="22"/>
        </w:rPr>
        <w:t>proyects</w:t>
      </w:r>
      <w:proofErr w:type="spellEnd"/>
    </w:p>
    <w:p w14:paraId="39B4DF5C" w14:textId="77777777" w:rsidR="00775673" w:rsidRPr="008C2396" w:rsidRDefault="00775673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AE9A25D" w14:textId="77777777"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2006B0BD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45973B5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BB70C51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7860481A" w14:textId="77F520B4" w:rsidR="00752596" w:rsidRPr="008C2396" w:rsidRDefault="00576C40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28/02/2022</w:t>
            </w:r>
          </w:p>
        </w:tc>
        <w:tc>
          <w:tcPr>
            <w:tcW w:w="1662" w:type="dxa"/>
            <w:shd w:val="clear" w:color="auto" w:fill="A50021"/>
          </w:tcPr>
          <w:p w14:paraId="20BB14FE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4211E61" w14:textId="686730E4" w:rsidR="00752596" w:rsidRPr="008C2396" w:rsidRDefault="00576C40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16/03/2022</w:t>
            </w:r>
          </w:p>
        </w:tc>
      </w:tr>
      <w:tr w:rsidR="00C5127D" w:rsidRPr="008C2396" w14:paraId="4026FF96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5CD4D9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54B1BB1E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3327F3E3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1EC40F81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629378A4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E880EEF" w14:textId="28141B97" w:rsidR="00E442EC" w:rsidRPr="008C2396" w:rsidRDefault="00AE3DF8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5169E36E" wp14:editId="45BABDE7">
                  <wp:extent cx="3291840" cy="170688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411DB871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1645500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5A0B6D6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C399FEB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9B8BE2F" w14:textId="7CA6D22A" w:rsidR="00B36D46" w:rsidRPr="008C2396" w:rsidRDefault="00E844DB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Desarrollar una página web con el objetivo de la venta de diversos artículos textiles de manufactura local y responsable. Además de contar con un programa </w:t>
            </w:r>
            <w:r w:rsidR="00525A83">
              <w:rPr>
                <w:rFonts w:ascii="Arial" w:hAnsi="Arial" w:cs="Arial"/>
                <w:color w:val="A6A6A6"/>
                <w:sz w:val="22"/>
                <w:szCs w:val="22"/>
              </w:rPr>
              <w:t>de reciclaje.</w:t>
            </w:r>
          </w:p>
          <w:p w14:paraId="7F64D34F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44D9A66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371751F" w14:textId="1355E3C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2A6D22C" w14:textId="26D99B4F" w:rsidR="006962B9" w:rsidRPr="008C2396" w:rsidRDefault="006962B9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51922" w:rsidRPr="008C2396" w14:paraId="4CD224C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CD1444F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3367FD0" w14:textId="19D7C123" w:rsidR="00D51922" w:rsidRPr="008C2396" w:rsidRDefault="00B13866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En cumplimiento con leyes de mercado libre y con las necesarias contribuciones por parte del titular</w:t>
            </w:r>
          </w:p>
        </w:tc>
      </w:tr>
      <w:tr w:rsidR="006962B9" w:rsidRPr="008C2396" w14:paraId="4EA8B716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34DACF4C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09"/>
              <w:gridCol w:w="5248"/>
            </w:tblGrid>
            <w:tr w:rsidR="00F0451E" w:rsidRPr="008C2396" w14:paraId="10605A14" w14:textId="77777777" w:rsidTr="00287554">
              <w:tc>
                <w:tcPr>
                  <w:tcW w:w="0" w:type="auto"/>
                  <w:shd w:val="clear" w:color="auto" w:fill="A6A6A6"/>
                </w:tcPr>
                <w:p w14:paraId="494F75F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086E73E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2134DA8C" w14:textId="77777777" w:rsidTr="00287554">
              <w:tc>
                <w:tcPr>
                  <w:tcW w:w="0" w:type="auto"/>
                  <w:shd w:val="clear" w:color="auto" w:fill="auto"/>
                </w:tcPr>
                <w:p w14:paraId="5B6C74D9" w14:textId="64033373" w:rsidR="00F0451E" w:rsidRPr="008C2396" w:rsidRDefault="005F759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Creador y desarrollador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ACBA2E3" w14:textId="042AC9C7" w:rsidR="00311F0C" w:rsidRPr="008C2396" w:rsidRDefault="005F759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Diseñando y creando el código para la creación de la página Web</w:t>
                  </w:r>
                </w:p>
              </w:tc>
            </w:tr>
            <w:tr w:rsidR="00F0451E" w:rsidRPr="008C2396" w14:paraId="1FB6F1CA" w14:textId="77777777" w:rsidTr="00287554">
              <w:tc>
                <w:tcPr>
                  <w:tcW w:w="0" w:type="auto"/>
                  <w:shd w:val="clear" w:color="auto" w:fill="auto"/>
                </w:tcPr>
                <w:p w14:paraId="03B0FEE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82FE02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60496E73" w14:textId="77777777" w:rsidTr="00287554">
              <w:tc>
                <w:tcPr>
                  <w:tcW w:w="0" w:type="auto"/>
                  <w:shd w:val="clear" w:color="auto" w:fill="auto"/>
                </w:tcPr>
                <w:p w14:paraId="4866A00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4154D7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C1F0FA9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5B97DB39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3984A80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12ED0A3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C06CA9D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7A1E35E2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BC21303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F605D38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EE4DC05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D9B23D" w14:textId="4DA445E5" w:rsidR="00F1592D" w:rsidRPr="008C2396" w:rsidRDefault="00B13866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697A2E8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516277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373B544F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2D260A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406217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A3F214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2EBB60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7B2BDE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5F2B0EF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1EA1CB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D5C12B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046AA7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22070CC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381C47A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45B26C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7EC864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7E90D2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2AAF24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31C73F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599A81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19D7F607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BD1FE5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2183BFC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6C2093E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E9491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0CA4FE3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30B8A90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738EB06" w14:textId="72EAD866" w:rsidR="00406976" w:rsidRPr="00D1764B" w:rsidRDefault="00B13866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1D9D2697" w14:textId="77777777" w:rsidR="00406976" w:rsidRPr="00D1764B" w:rsidRDefault="00406976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30DE276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13866">
              <w:rPr>
                <w:rFonts w:ascii="Arial" w:hAnsi="Arial" w:cs="Arial"/>
                <w:sz w:val="22"/>
                <w:szCs w:val="22"/>
              </w:rPr>
            </w:r>
            <w:r w:rsidR="00B1386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559B5FC1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44B5632D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DAA9D0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557BE3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227EF6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1185CE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EB1920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D3C6E56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261B7E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0E7ACD76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D06225E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F612FFD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1828E576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3F79F2E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24F7B295" w14:textId="77777777" w:rsidTr="0031230D">
        <w:tc>
          <w:tcPr>
            <w:tcW w:w="4112" w:type="dxa"/>
            <w:shd w:val="clear" w:color="auto" w:fill="A6A6A6"/>
          </w:tcPr>
          <w:p w14:paraId="7DA29434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2551" w:type="dxa"/>
            <w:shd w:val="clear" w:color="auto" w:fill="A6A6A6"/>
          </w:tcPr>
          <w:p w14:paraId="611C8FB1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FC15C6F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803CDB6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4F0BDDE6" w14:textId="77777777" w:rsidTr="0031230D">
        <w:tc>
          <w:tcPr>
            <w:tcW w:w="4112" w:type="dxa"/>
            <w:shd w:val="clear" w:color="auto" w:fill="auto"/>
          </w:tcPr>
          <w:p w14:paraId="4D8AD47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204FCD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464C5B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90279EA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7D8C169" w14:textId="77777777" w:rsidTr="0031230D">
        <w:tc>
          <w:tcPr>
            <w:tcW w:w="4112" w:type="dxa"/>
            <w:shd w:val="clear" w:color="auto" w:fill="auto"/>
          </w:tcPr>
          <w:p w14:paraId="154C9CD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72AC21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E64FD9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3607E4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30A0E54" w14:textId="77777777" w:rsidTr="0031230D">
        <w:tc>
          <w:tcPr>
            <w:tcW w:w="4112" w:type="dxa"/>
            <w:shd w:val="clear" w:color="auto" w:fill="auto"/>
          </w:tcPr>
          <w:p w14:paraId="4180904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C2C5B1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CAF9D5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8348CC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9B209EB" w14:textId="77777777" w:rsidTr="0031230D">
        <w:tc>
          <w:tcPr>
            <w:tcW w:w="4112" w:type="dxa"/>
            <w:shd w:val="clear" w:color="auto" w:fill="auto"/>
          </w:tcPr>
          <w:p w14:paraId="13D48A6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BCE5BB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6A28F6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64DE53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0D0F026" w14:textId="77777777" w:rsidTr="0031230D">
        <w:tc>
          <w:tcPr>
            <w:tcW w:w="4112" w:type="dxa"/>
            <w:shd w:val="clear" w:color="auto" w:fill="auto"/>
          </w:tcPr>
          <w:p w14:paraId="7E33484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0687F5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3EA2B9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997D4F1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D7EEC9E" w14:textId="77777777" w:rsidTr="0031230D">
        <w:tc>
          <w:tcPr>
            <w:tcW w:w="4112" w:type="dxa"/>
            <w:shd w:val="clear" w:color="auto" w:fill="auto"/>
          </w:tcPr>
          <w:p w14:paraId="1A99D06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9DCB6C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5D4623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C5895F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9483DD8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53795625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5760FDF4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70EA98A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72EEA531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48442BEE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7A562F4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499EF44A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EFB4BFD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2A5AAA16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720E8A6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32DFA0B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4825D23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6DFE6F3B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54FE0FD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31B16F4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7F0628D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7F43511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33BD4F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96548A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DA097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4ECF76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1DC19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3C6C52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B8743D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0FE2E7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48A0CE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F1F0E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56EEC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B73A76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EEA814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56E264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DBE84E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BEA3610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24A93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1F76C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BF8256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9BED61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928717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F94FF9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21F757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E98023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328E9D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3A0AC4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5FD4C3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162F8C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CEF001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7E2B69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F828E4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8A3E96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899F7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5B6360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A43F9D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CD5AA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BFA6C8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1225F3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EAAC71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252D49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33F36B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B23F4C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D7199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A1055D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FBAA2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5ED711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118752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902D89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EB2C85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BBCF0B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A6B475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09CAA8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547A3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8642C1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5FB69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31DFA95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D3B9569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21C1D926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6C708AC1" w14:textId="41C53B94" w:rsidR="00B66554" w:rsidRPr="008C2396" w:rsidRDefault="00AE3DF8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646D0D8" wp14:editId="102DA2A5">
                  <wp:extent cx="5608320" cy="261366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87FCA2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5FF3A9B1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4B44539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32D05AF3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7E3DDB70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26185C9D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01D4E8EE" w14:textId="77777777" w:rsidTr="0031230D">
        <w:tc>
          <w:tcPr>
            <w:tcW w:w="4112" w:type="dxa"/>
            <w:shd w:val="clear" w:color="auto" w:fill="A6A6A6"/>
          </w:tcPr>
          <w:p w14:paraId="0FA5AF81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24AB1BE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691A39B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C3E6C7D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75D9177D" w14:textId="77777777" w:rsidTr="0031230D">
        <w:tc>
          <w:tcPr>
            <w:tcW w:w="4112" w:type="dxa"/>
            <w:shd w:val="clear" w:color="auto" w:fill="auto"/>
          </w:tcPr>
          <w:p w14:paraId="5FF8AD2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216AD72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B08D2D2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8C850D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BE3381A" w14:textId="77777777" w:rsidTr="0031230D">
        <w:tc>
          <w:tcPr>
            <w:tcW w:w="4112" w:type="dxa"/>
            <w:shd w:val="clear" w:color="auto" w:fill="auto"/>
          </w:tcPr>
          <w:p w14:paraId="2467197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24891DF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510CED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0DCA64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B7CB960" w14:textId="77777777" w:rsidTr="0031230D">
        <w:tc>
          <w:tcPr>
            <w:tcW w:w="4112" w:type="dxa"/>
            <w:shd w:val="clear" w:color="auto" w:fill="auto"/>
          </w:tcPr>
          <w:p w14:paraId="46EBF62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54FA1DA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B0122A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59A4CB0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35BAEEF" w14:textId="77777777" w:rsidTr="0031230D">
        <w:tc>
          <w:tcPr>
            <w:tcW w:w="4112" w:type="dxa"/>
            <w:shd w:val="clear" w:color="auto" w:fill="auto"/>
          </w:tcPr>
          <w:p w14:paraId="7AE095FA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4E68CA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BAE0395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DCC581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2B7D212" w14:textId="77777777" w:rsidTr="0031230D">
        <w:tc>
          <w:tcPr>
            <w:tcW w:w="4112" w:type="dxa"/>
            <w:shd w:val="clear" w:color="auto" w:fill="auto"/>
          </w:tcPr>
          <w:p w14:paraId="1F530575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F050C1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FAD4C69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659164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8CBBCFF" w14:textId="77777777" w:rsidTr="0031230D">
        <w:tc>
          <w:tcPr>
            <w:tcW w:w="4112" w:type="dxa"/>
            <w:shd w:val="clear" w:color="auto" w:fill="auto"/>
          </w:tcPr>
          <w:p w14:paraId="0102CC3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3602A7F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B4B3AE7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01FA36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B1E46AC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38A0BA0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1ECDC7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D32EF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EBE13E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D0F1C2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7B8C33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625D8C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FAA5F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EBE7DE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CF0DA1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EB6FC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92D2EB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67011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BA0E56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68DA6C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437AD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ECBF7C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1EC475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07965C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C41DA8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569747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9A4CF2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2AB8BD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A20A94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0B9B8F" w14:textId="77777777" w:rsidR="00D234A2" w:rsidRPr="008C2396" w:rsidRDefault="00740EE6" w:rsidP="00F86C39">
      <w:pPr>
        <w:pStyle w:val="Heading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125B735A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5964F23A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6BB545E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0AD8433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39C8FF11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448BE8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5C1759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5BDD4F5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EEE078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CA332B6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61ACA3F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43A045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0C6475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36A55C4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71BD54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1D22A16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25EAA0F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0D27BF9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1148AFA9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52D6B8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2A83434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8B87DC2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8BD227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7AE07DD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69940CC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C879CB8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lastRenderedPageBreak/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2AF7E92F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FBAB7C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692A5CA9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9319EEE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FAADAA4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789298AC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7DF2BE7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3B97CBB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C99D51D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6480CAD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3BF2998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64F9DBA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606CE4F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18D6371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491A88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2FA371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741FC86A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25875A9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16A67E48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C47583E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281102F7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FAB794D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05941F5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B443CAD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63D8AF88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AD2E9D3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860E8F7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78670796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D0CC572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DFFA0ED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72CD56F9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A8E751C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562F8751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8BC820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39B0B8A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E168554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10592FA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1DE441C9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30CA0595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52D42CDD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4A6D5BD4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5145032A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F973A86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7ACFF78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2D181CC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12EECE78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068C35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E1B771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EB5737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21AA31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23529D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E739EC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49EC8D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A8C329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F7D3A5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63CACC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C9353C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B01F38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4E7593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A56FD3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0FAB265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0BC1B1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B67226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EA0CC3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9C68C2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2C9A8F74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407E28E9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2F45AD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34D79F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E4DCC3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9A0CDC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903E73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5C94C1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6781F6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958F26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4593B4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E44F4F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6770C43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01E4054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396B621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7D5BAC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D6B0CE7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EDAE4FE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E8FAD7A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FF0CEC" w14:textId="77777777" w:rsidR="00CC51D2" w:rsidRDefault="00620BBA" w:rsidP="00CC51D2">
      <w:pPr>
        <w:pStyle w:val="Heading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0B9F66EB" w14:textId="77777777" w:rsidR="00517D47" w:rsidRPr="00517D47" w:rsidRDefault="00517D47" w:rsidP="00517D47">
      <w:pPr>
        <w:rPr>
          <w:lang w:val="es-ES_tradnl" w:eastAsia="en-US"/>
        </w:rPr>
      </w:pPr>
    </w:p>
    <w:p w14:paraId="7D3C0D26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03D16B76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3CABD5BF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14143CB3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676966A8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51942DBF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0D24DF4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733E6A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3C5AF72B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A966043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55F7D064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F02754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24B31B6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8C9118E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5286E9E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62EF558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217C17B5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CC891A6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alguno de los siguientes diagramas UML: Diagrama de componentes o diagrama de Paquetes</w:t>
            </w:r>
          </w:p>
          <w:p w14:paraId="55884666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01A0A0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74C0C2A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0A63EB7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51C0276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1F86825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2D541DB4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3B5BEEA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7E69FEEE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365EE31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86F9FD9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307F0CB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F043C04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47C3699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517A937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57139076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EB59733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77649DC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5FFC3797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9ED7E4F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40C19F6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499F10F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78CB10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F0CC273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7181828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B707864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64C7712A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524D341E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D55742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3B18FB2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07A3391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4A84EABF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867A07E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E095C74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682E8D95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CFA720E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EF676A1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031B56A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1853A07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82CA9C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47A16C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AC7AD5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951205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34D8DB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B40122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404637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768A02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3D4BC6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A5540DC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142A9C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579152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12C964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68D6B2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E53617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3A63BD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B53AEE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469CC6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9D3684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2FCF5352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3FBC4E00" w14:textId="77777777" w:rsidR="00084D2E" w:rsidRPr="00517D47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0AD8" w14:textId="77777777" w:rsidR="00AF5132" w:rsidRDefault="00AF5132" w:rsidP="00DE32EB">
      <w:pPr>
        <w:pStyle w:val="NormalIndent"/>
      </w:pPr>
      <w:r>
        <w:separator/>
      </w:r>
    </w:p>
  </w:endnote>
  <w:endnote w:type="continuationSeparator" w:id="0">
    <w:p w14:paraId="7AAB614D" w14:textId="77777777" w:rsidR="00AF5132" w:rsidRDefault="00AF5132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5460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3067CAB" w14:textId="77777777" w:rsidTr="00C67CD3">
      <w:trPr>
        <w:trHeight w:val="237"/>
      </w:trPr>
      <w:tc>
        <w:tcPr>
          <w:tcW w:w="1728" w:type="dxa"/>
          <w:vAlign w:val="center"/>
        </w:tcPr>
        <w:p w14:paraId="6E37C2CF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C397A87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41E8CA5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2BF2FDF9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3AE98729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405F746" w14:textId="77777777"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2E57" w14:textId="77777777" w:rsidR="00AF5132" w:rsidRDefault="00AF5132" w:rsidP="00DE32EB">
      <w:pPr>
        <w:pStyle w:val="NormalIndent"/>
      </w:pPr>
      <w:r>
        <w:separator/>
      </w:r>
    </w:p>
  </w:footnote>
  <w:footnote w:type="continuationSeparator" w:id="0">
    <w:p w14:paraId="524591DE" w14:textId="77777777" w:rsidR="00AF5132" w:rsidRDefault="00AF5132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A1B5DF0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A39229D" w14:textId="7ADE8C50" w:rsidR="00572249" w:rsidRDefault="00AE3DF8" w:rsidP="004F27AA">
          <w:pPr>
            <w:widowControl w:val="0"/>
            <w:jc w:val="center"/>
            <w:rPr>
              <w:noProof/>
              <w:sz w:val="16"/>
              <w:szCs w:val="16"/>
            </w:rPr>
          </w:pPr>
          <w:r w:rsidRPr="004F27AA">
            <w:rPr>
              <w:noProof/>
              <w:sz w:val="16"/>
              <w:szCs w:val="16"/>
            </w:rPr>
            <w:drawing>
              <wp:inline distT="0" distB="0" distL="0" distR="0" wp14:anchorId="740E8EBC" wp14:editId="7FBFC466">
                <wp:extent cx="1013460" cy="94488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F1BF4C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31448D6B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DF20E4D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4B6C913C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6EFA258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233E1DB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5A63B419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F0C7C3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D07415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35DA2D9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E011413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4A6BF372" w14:textId="77777777"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A672E63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536B5ADD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5889B463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E136B06" w14:textId="77777777"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36A84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27AA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A83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6C40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5F7593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4650A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3DF8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866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44DB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5E0F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92FFBD"/>
  <w15:chartTrackingRefBased/>
  <w15:docId w15:val="{1C879278-89A8-4E88-920C-4E544915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21</TotalTime>
  <Pages>10</Pages>
  <Words>958</Words>
  <Characters>6447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Company/>
  <LinksUpToDate>false</LinksUpToDate>
  <CharactersWithSpaces>7391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Laura Magaña Lopez</cp:lastModifiedBy>
  <cp:revision>8</cp:revision>
  <cp:lastPrinted>2011-07-14T14:23:00Z</cp:lastPrinted>
  <dcterms:created xsi:type="dcterms:W3CDTF">2022-03-02T05:41:00Z</dcterms:created>
  <dcterms:modified xsi:type="dcterms:W3CDTF">2022-03-04T06:12:00Z</dcterms:modified>
</cp:coreProperties>
</file>